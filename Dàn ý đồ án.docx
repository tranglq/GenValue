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8E" w:rsidRPr="001A545D" w:rsidRDefault="00AB098E" w:rsidP="00AB098E">
      <w:pPr>
        <w:pStyle w:val="Heading1"/>
        <w:numPr>
          <w:ilvl w:val="0"/>
          <w:numId w:val="0"/>
        </w:numPr>
        <w:spacing w:before="0"/>
        <w:rPr>
          <w:rFonts w:ascii="Times New Roman" w:hAnsi="Times New Roman" w:cs="Times New Roman"/>
          <w:sz w:val="26"/>
          <w:szCs w:val="26"/>
        </w:rPr>
      </w:pPr>
      <w:bookmarkStart w:id="0" w:name="_GoBack"/>
    </w:p>
    <w:p w:rsidR="00AB098E" w:rsidRPr="001A545D" w:rsidRDefault="00AB098E" w:rsidP="00AB098E">
      <w:pPr>
        <w:pStyle w:val="CHNG"/>
        <w:spacing w:before="0"/>
        <w:rPr>
          <w:sz w:val="26"/>
        </w:rPr>
      </w:pPr>
      <w:r w:rsidRPr="001A545D">
        <w:rPr>
          <w:sz w:val="26"/>
        </w:rPr>
        <w:t xml:space="preserve">ĐẶT VẤN ĐỀ </w:t>
      </w:r>
      <w:hyperlink w:anchor="__RefHeading__2786_1527130935" w:history="1">
        <w:r w:rsidRPr="001A545D">
          <w:rPr>
            <w:rStyle w:val="Heading2"/>
            <w:sz w:val="26"/>
          </w:rPr>
          <w:t xml:space="preserve"> (5-&gt;10%) </w:t>
        </w:r>
      </w:hyperlink>
    </w:p>
    <w:p w:rsidR="00AB098E" w:rsidRPr="001A545D" w:rsidRDefault="00AB098E" w:rsidP="00AB098E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nay</w:t>
      </w:r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</w:p>
    <w:p w:rsidR="00AB098E" w:rsidRPr="001A545D" w:rsidRDefault="00AB098E" w:rsidP="00AB098E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1A545D">
        <w:rPr>
          <w:rFonts w:ascii="Times New Roman" w:hAnsi="Times New Roman" w:cs="Times New Roman"/>
          <w:sz w:val="26"/>
          <w:szCs w:val="26"/>
        </w:rPr>
        <w:t>ục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AB098E" w:rsidRDefault="00AB098E" w:rsidP="00AB098E">
      <w:pPr>
        <w:pStyle w:val="Heading1"/>
        <w:numPr>
          <w:ilvl w:val="1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AB098E" w:rsidRPr="001A545D" w:rsidRDefault="00AB098E" w:rsidP="00AB098E">
      <w:pPr>
        <w:pStyle w:val="CHNG"/>
        <w:spacing w:before="0"/>
        <w:rPr>
          <w:sz w:val="26"/>
        </w:rPr>
      </w:pPr>
      <w:r w:rsidRPr="001A545D">
        <w:rPr>
          <w:sz w:val="26"/>
        </w:rPr>
        <w:t xml:space="preserve">CƠ SỞ LÝ THUYẾT </w:t>
      </w:r>
      <w:hyperlink w:anchor="__RefHeading__2796_1527130935" w:history="1">
        <w:r w:rsidRPr="001A545D">
          <w:rPr>
            <w:rStyle w:val="Heading2"/>
            <w:sz w:val="26"/>
          </w:rPr>
          <w:t xml:space="preserve"> (30%)</w:t>
        </w:r>
      </w:hyperlink>
    </w:p>
    <w:p w:rsidR="00AB098E" w:rsidRPr="001A545D" w:rsidRDefault="00AB098E" w:rsidP="00AB098E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hAnsi="Times New Roman" w:cs="Times New Roman"/>
          <w:sz w:val="26"/>
          <w:szCs w:val="26"/>
        </w:rPr>
        <w:t>ing</w:t>
      </w:r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</w:t>
      </w:r>
    </w:p>
    <w:p w:rsidR="00AB098E" w:rsidRPr="00B626F5" w:rsidRDefault="00AB098E" w:rsidP="00AB098E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</w:t>
      </w:r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Pr="001A545D" w:rsidRDefault="00AB098E" w:rsidP="00AB098E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hAnsi="Times New Roman" w:cs="Times New Roman"/>
          <w:sz w:val="26"/>
          <w:szCs w:val="26"/>
        </w:rPr>
        <w:t>ing</w:t>
      </w:r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White-box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Black-box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Grey-box testing</w:t>
      </w:r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hyperlink r:id="rId5" w:anchor="p39" w:history="1">
        <w:r w:rsidRPr="00F97BAB">
          <w:rPr>
            <w:rFonts w:ascii="Times New Roman" w:hAnsi="Times New Roman" w:cs="Times New Roman"/>
            <w:sz w:val="26"/>
            <w:szCs w:val="26"/>
          </w:rPr>
          <w:t>Unit testing</w:t>
        </w:r>
      </w:hyperlink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hyperlink r:id="rId6" w:anchor="p44" w:history="1">
        <w:r w:rsidRPr="00F97BAB">
          <w:rPr>
            <w:rFonts w:ascii="Times New Roman" w:hAnsi="Times New Roman" w:cs="Times New Roman"/>
            <w:sz w:val="26"/>
            <w:szCs w:val="26"/>
          </w:rPr>
          <w:t>Integration testing</w:t>
        </w:r>
      </w:hyperlink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F97BAB">
        <w:rPr>
          <w:rFonts w:ascii="Times New Roman" w:hAnsi="Times New Roman" w:cs="Times New Roman"/>
          <w:sz w:val="26"/>
          <w:szCs w:val="26"/>
        </w:rPr>
        <w:t>System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F97BAB">
        <w:rPr>
          <w:rFonts w:ascii="Times New Roman" w:hAnsi="Times New Roman" w:cs="Times New Roman"/>
          <w:sz w:val="26"/>
          <w:szCs w:val="26"/>
        </w:rPr>
        <w:t>System integration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F97BAB">
        <w:rPr>
          <w:rFonts w:ascii="Times New Roman" w:hAnsi="Times New Roman" w:cs="Times New Roman"/>
          <w:sz w:val="26"/>
          <w:szCs w:val="26"/>
        </w:rPr>
        <w:t>Regression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F97BAB">
          <w:rPr>
            <w:rFonts w:ascii="Times New Roman" w:hAnsi="Times New Roman" w:cs="Times New Roman"/>
            <w:sz w:val="26"/>
            <w:szCs w:val="26"/>
          </w:rPr>
          <w:t>Acceptance testing</w:t>
        </w:r>
      </w:hyperlink>
      <w:r w:rsidRPr="00F97BAB">
        <w:rPr>
          <w:rFonts w:ascii="Times New Roman" w:hAnsi="Times New Roman" w:cs="Times New Roman"/>
          <w:sz w:val="26"/>
          <w:szCs w:val="26"/>
        </w:rPr>
        <w:t xml:space="preserve"> - </w:t>
      </w:r>
      <w:hyperlink r:id="rId8" w:history="1">
        <w:proofErr w:type="spellStart"/>
        <w:r w:rsidRPr="00F97BAB">
          <w:rPr>
            <w:rFonts w:ascii="Times New Roman" w:hAnsi="Times New Roman" w:cs="Times New Roman"/>
            <w:sz w:val="26"/>
            <w:szCs w:val="26"/>
          </w:rPr>
          <w:t>Kiểm</w:t>
        </w:r>
        <w:proofErr w:type="spellEnd"/>
        <w:r w:rsidRPr="00F97BAB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F97BAB">
          <w:rPr>
            <w:rFonts w:ascii="Times New Roman" w:hAnsi="Times New Roman" w:cs="Times New Roman"/>
            <w:sz w:val="26"/>
            <w:szCs w:val="26"/>
          </w:rPr>
          <w:t>thử</w:t>
        </w:r>
        <w:proofErr w:type="spellEnd"/>
        <w:r w:rsidRPr="00F97BAB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F97BAB">
          <w:rPr>
            <w:rFonts w:ascii="Times New Roman" w:hAnsi="Times New Roman" w:cs="Times New Roman"/>
            <w:sz w:val="26"/>
            <w:szCs w:val="26"/>
          </w:rPr>
          <w:t>chấp</w:t>
        </w:r>
        <w:proofErr w:type="spellEnd"/>
        <w:r w:rsidRPr="00F97BAB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F97BAB">
          <w:rPr>
            <w:rFonts w:ascii="Times New Roman" w:hAnsi="Times New Roman" w:cs="Times New Roman"/>
            <w:sz w:val="26"/>
            <w:szCs w:val="26"/>
          </w:rPr>
          <w:t>nhận</w:t>
        </w:r>
        <w:proofErr w:type="spellEnd"/>
      </w:hyperlink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F97BAB">
        <w:rPr>
          <w:rFonts w:ascii="Times New Roman" w:hAnsi="Times New Roman" w:cs="Times New Roman"/>
          <w:sz w:val="26"/>
          <w:szCs w:val="26"/>
        </w:rPr>
        <w:t>Alpha testing</w:t>
      </w:r>
    </w:p>
    <w:p w:rsidR="00AB098E" w:rsidRDefault="00AB098E" w:rsidP="00AB098E">
      <w:pPr>
        <w:pStyle w:val="Heading1"/>
        <w:numPr>
          <w:ilvl w:val="2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F97BAB">
        <w:rPr>
          <w:rFonts w:ascii="Times New Roman" w:hAnsi="Times New Roman" w:cs="Times New Roman"/>
          <w:sz w:val="26"/>
          <w:szCs w:val="26"/>
        </w:rPr>
        <w:t>Beta testing</w:t>
      </w:r>
    </w:p>
    <w:p w:rsidR="00AB098E" w:rsidRPr="00B626F5" w:rsidRDefault="00AB098E" w:rsidP="00AB098E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 w:rsidRPr="001A545D">
        <w:rPr>
          <w:rFonts w:ascii="Times New Roman" w:hAnsi="Times New Roman" w:cs="Times New Roman"/>
          <w:sz w:val="26"/>
          <w:szCs w:val="26"/>
        </w:rPr>
        <w:t xml:space="preserve">Unit test,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AB098E" w:rsidRDefault="00AB098E" w:rsidP="00AB098E">
      <w:pPr>
        <w:pStyle w:val="Heading1"/>
        <w:numPr>
          <w:ilvl w:val="1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AB098E" w:rsidRPr="001A545D" w:rsidRDefault="00AB098E" w:rsidP="00AB098E">
      <w:pPr>
        <w:pStyle w:val="CHNG"/>
        <w:spacing w:before="0"/>
        <w:rPr>
          <w:sz w:val="26"/>
        </w:rPr>
      </w:pPr>
      <w:r w:rsidRPr="001A545D">
        <w:rPr>
          <w:sz w:val="26"/>
        </w:rPr>
        <w:t xml:space="preserve">PHÂN TÍCH VÀ </w:t>
      </w:r>
      <w:r>
        <w:rPr>
          <w:sz w:val="26"/>
        </w:rPr>
        <w:t>GIẢI QUYẾT</w:t>
      </w:r>
      <w:r w:rsidRPr="001A545D">
        <w:rPr>
          <w:sz w:val="26"/>
        </w:rPr>
        <w:t xml:space="preserve"> BÀI TOÁN NÂNG CẤP CÔNG CỤ SINH UNIT TEST TỰ ĐỘNG </w:t>
      </w:r>
      <w:hyperlink w:anchor="__RefHeading__2810_1527130935" w:history="1">
        <w:r w:rsidRPr="001A545D">
          <w:rPr>
            <w:rStyle w:val="Heading2"/>
            <w:sz w:val="26"/>
          </w:rPr>
          <w:t>(30</w:t>
        </w:r>
        <w:proofErr w:type="gramStart"/>
        <w:r w:rsidRPr="001A545D">
          <w:rPr>
            <w:rStyle w:val="Heading2"/>
            <w:sz w:val="26"/>
          </w:rPr>
          <w:t>% )</w:t>
        </w:r>
        <w:proofErr w:type="gramEnd"/>
        <w:r w:rsidRPr="001A545D">
          <w:rPr>
            <w:rStyle w:val="Heading2"/>
            <w:sz w:val="26"/>
          </w:rPr>
          <w:t xml:space="preserve"> </w:t>
        </w:r>
      </w:hyperlink>
    </w:p>
    <w:p w:rsidR="00AB098E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VSmart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B098E" w:rsidRPr="001A545D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Randoop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Randoop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</w:p>
    <w:p w:rsidR="00AB098E" w:rsidRPr="00B153C8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B153C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153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3C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153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3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153C8">
        <w:rPr>
          <w:rFonts w:ascii="Times New Roman" w:hAnsi="Times New Roman" w:cs="Times New Roman"/>
          <w:sz w:val="26"/>
          <w:szCs w:val="26"/>
        </w:rPr>
        <w:t xml:space="preserve"> ra:</w:t>
      </w:r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VSmart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</w:p>
    <w:p w:rsidR="00AB098E" w:rsidRPr="00B153C8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VSmart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class/method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r w:rsidRPr="00B153C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:rsidR="00AB098E" w:rsidRPr="006B7151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53C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153C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:rsidR="00AB098E" w:rsidRPr="006B7151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AB098E" w:rsidRPr="006B7151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TestGen</w:t>
      </w:r>
      <w:proofErr w:type="spellEnd"/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TestGen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TestGen</w:t>
      </w:r>
      <w:proofErr w:type="spellEnd"/>
    </w:p>
    <w:p w:rsidR="00AB098E" w:rsidRPr="006B7151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 8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8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8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UET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TestGen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8)</w:t>
      </w:r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Maven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Maven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Maven? </w:t>
      </w:r>
    </w:p>
    <w:p w:rsidR="00AB098E" w:rsidRDefault="00AB098E" w:rsidP="00AB098E">
      <w:pPr>
        <w:pStyle w:val="Heading1"/>
        <w:numPr>
          <w:ilvl w:val="3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:rsidR="00AB098E" w:rsidRDefault="00AB098E" w:rsidP="00AB098E">
      <w:pPr>
        <w:pStyle w:val="Heading1"/>
        <w:numPr>
          <w:ilvl w:val="3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POI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POI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B098E" w:rsidRDefault="00AB098E" w:rsidP="00AB098E">
      <w:pPr>
        <w:pStyle w:val="Heading1"/>
        <w:numPr>
          <w:ilvl w:val="2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POI?</w:t>
      </w:r>
    </w:p>
    <w:p w:rsidR="00AB098E" w:rsidRDefault="00AB098E" w:rsidP="00AB098E">
      <w:pPr>
        <w:pStyle w:val="Heading1"/>
        <w:numPr>
          <w:ilvl w:val="3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:rsidR="00AB098E" w:rsidRDefault="00AB098E" w:rsidP="00AB098E">
      <w:pPr>
        <w:pStyle w:val="Heading1"/>
        <w:numPr>
          <w:ilvl w:val="3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AB098E" w:rsidRPr="001A545D" w:rsidRDefault="00AB098E" w:rsidP="00AB098E">
      <w:pPr>
        <w:pStyle w:val="CHNG"/>
        <w:spacing w:before="0"/>
        <w:rPr>
          <w:sz w:val="26"/>
        </w:rPr>
      </w:pPr>
      <w:r>
        <w:rPr>
          <w:sz w:val="26"/>
        </w:rPr>
        <w:lastRenderedPageBreak/>
        <w:t>THỰC NGHIỆM CHƯƠNG TRÌNH TRONG DỰ ÁN THỰC TẾ VÀ PHÂN TÍCH</w:t>
      </w:r>
    </w:p>
    <w:p w:rsidR="00AB098E" w:rsidRDefault="00AB098E" w:rsidP="00AB098E">
      <w:pPr>
        <w:pStyle w:val="Heading1"/>
        <w:numPr>
          <w:ilvl w:val="0"/>
          <w:numId w:val="6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6B7151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AB098E" w:rsidRPr="006B7151" w:rsidRDefault="00AB098E" w:rsidP="00AB098E">
      <w:pPr>
        <w:pStyle w:val="BodyText"/>
        <w:numPr>
          <w:ilvl w:val="1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AB098E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AB098E" w:rsidRPr="001A545D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:rsidR="00AB098E" w:rsidRPr="001A545D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AB098E" w:rsidRPr="006B7151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:rsidR="00AB098E" w:rsidRPr="006B7151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</w:p>
    <w:p w:rsidR="00AB098E" w:rsidRDefault="00AB098E" w:rsidP="00AB098E">
      <w:pPr>
        <w:pStyle w:val="Heading1"/>
        <w:numPr>
          <w:ilvl w:val="1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Randoop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UET </w:t>
      </w:r>
      <w:proofErr w:type="spellStart"/>
      <w:r>
        <w:rPr>
          <w:rFonts w:ascii="Times New Roman" w:hAnsi="Times New Roman" w:cs="Times New Roman"/>
          <w:sz w:val="26"/>
          <w:szCs w:val="26"/>
        </w:rPr>
        <w:t>TestGen</w:t>
      </w:r>
      <w:proofErr w:type="spellEnd"/>
    </w:p>
    <w:p w:rsidR="00AB098E" w:rsidRPr="001A545D" w:rsidRDefault="00AB098E" w:rsidP="00AB098E">
      <w:pPr>
        <w:pStyle w:val="Heading1"/>
        <w:numPr>
          <w:ilvl w:val="0"/>
          <w:numId w:val="5"/>
        </w:numPr>
        <w:spacing w:before="0"/>
        <w:rPr>
          <w:rFonts w:ascii="Times New Roman" w:hAnsi="Times New Roman" w:cs="Times New Roman"/>
          <w:sz w:val="26"/>
          <w:szCs w:val="26"/>
        </w:rPr>
      </w:pPr>
      <w:proofErr w:type="spellStart"/>
      <w:r w:rsidRPr="001A545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A54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45D">
        <w:rPr>
          <w:rFonts w:ascii="Times New Roman" w:hAnsi="Times New Roman" w:cs="Times New Roman"/>
          <w:sz w:val="26"/>
          <w:szCs w:val="26"/>
        </w:rPr>
        <w:t>chương</w:t>
      </w:r>
      <w:proofErr w:type="spellEnd"/>
    </w:p>
    <w:p w:rsidR="00AB098E" w:rsidRDefault="00AB098E" w:rsidP="00AB098E">
      <w:pPr>
        <w:pStyle w:val="CHNG"/>
        <w:spacing w:before="0"/>
        <w:rPr>
          <w:sz w:val="26"/>
        </w:rPr>
      </w:pPr>
      <w:r w:rsidRPr="001A545D">
        <w:rPr>
          <w:sz w:val="26"/>
        </w:rPr>
        <w:t>KẾT LUẬN</w:t>
      </w:r>
    </w:p>
    <w:bookmarkEnd w:id="0"/>
    <w:p w:rsidR="00775A19" w:rsidRDefault="00B43DE4" w:rsidP="00AB098E">
      <w:pPr>
        <w:spacing w:line="240" w:lineRule="auto"/>
      </w:pPr>
    </w:p>
    <w:sectPr w:rsidR="0077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1D5"/>
    <w:multiLevelType w:val="hybridMultilevel"/>
    <w:tmpl w:val="532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AB5"/>
    <w:multiLevelType w:val="hybridMultilevel"/>
    <w:tmpl w:val="1E68C2B6"/>
    <w:lvl w:ilvl="0" w:tplc="1436AB24">
      <w:start w:val="1"/>
      <w:numFmt w:val="decimal"/>
      <w:pStyle w:val="CHNG"/>
      <w:lvlText w:val="CHƯƠNG %1: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024"/>
    <w:multiLevelType w:val="hybridMultilevel"/>
    <w:tmpl w:val="532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27C3"/>
    <w:multiLevelType w:val="hybridMultilevel"/>
    <w:tmpl w:val="532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66FCE"/>
    <w:multiLevelType w:val="multilevel"/>
    <w:tmpl w:val="BD166E5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B6D739A"/>
    <w:multiLevelType w:val="multilevel"/>
    <w:tmpl w:val="455E94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8E"/>
    <w:rsid w:val="00AB098E"/>
    <w:rsid w:val="00B43DE4"/>
    <w:rsid w:val="00F4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3D362-2A0D-4B15-A356-22C3EABD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B098E"/>
    <w:pPr>
      <w:keepNext/>
      <w:keepLines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Calibri Light" w:eastAsia="SimSun" w:hAnsi="Calibri Light" w:cs="font279"/>
      <w:color w:val="2E74B5"/>
      <w:kern w:val="1"/>
      <w:sz w:val="32"/>
      <w:szCs w:val="32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8E"/>
    <w:pPr>
      <w:keepNext/>
      <w:widowControl w:val="0"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8E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8E"/>
    <w:pPr>
      <w:keepNext/>
      <w:widowControl w:val="0"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8E"/>
    <w:pPr>
      <w:widowControl w:val="0"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8E"/>
    <w:pPr>
      <w:widowControl w:val="0"/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Mangal"/>
      <w:b/>
      <w:bCs/>
      <w:kern w:val="1"/>
      <w:szCs w:val="20"/>
      <w:lang w:eastAsia="hi-I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8E"/>
    <w:pPr>
      <w:widowControl w:val="0"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8E"/>
    <w:pPr>
      <w:widowControl w:val="0"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8E"/>
    <w:pPr>
      <w:widowControl w:val="0"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libri Light" w:eastAsia="Times New Roman" w:hAnsi="Calibri Light" w:cs="Mangal"/>
      <w:kern w:val="1"/>
      <w:szCs w:val="20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098E"/>
    <w:rPr>
      <w:rFonts w:ascii="Calibri Light" w:eastAsia="SimSun" w:hAnsi="Calibri Light" w:cs="font279"/>
      <w:color w:val="2E74B5"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8E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8E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8E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8E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8E"/>
    <w:rPr>
      <w:rFonts w:ascii="Calibri" w:eastAsia="Times New Roman" w:hAnsi="Calibri" w:cs="Mangal"/>
      <w:b/>
      <w:bCs/>
      <w:kern w:val="1"/>
      <w:szCs w:val="20"/>
      <w:lang w:eastAsia="hi-I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8E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8E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8E"/>
    <w:rPr>
      <w:rFonts w:ascii="Calibri Light" w:eastAsia="Times New Roman" w:hAnsi="Calibri Light" w:cs="Mangal"/>
      <w:kern w:val="1"/>
      <w:szCs w:val="20"/>
      <w:lang w:eastAsia="hi-IN" w:bidi="hi-IN"/>
    </w:rPr>
  </w:style>
  <w:style w:type="paragraph" w:styleId="BodyText">
    <w:name w:val="Body Text"/>
    <w:basedOn w:val="Normal"/>
    <w:link w:val="BodyTextChar"/>
    <w:rsid w:val="00AB098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B098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CHNG">
    <w:name w:val="CHƯƠNG"/>
    <w:basedOn w:val="Heading1"/>
    <w:link w:val="CHNGChar"/>
    <w:autoRedefine/>
    <w:qFormat/>
    <w:rsid w:val="00AB098E"/>
    <w:pPr>
      <w:numPr>
        <w:numId w:val="2"/>
      </w:numPr>
    </w:pPr>
    <w:rPr>
      <w:rFonts w:ascii="Times New Roman" w:hAnsi="Times New Roman" w:cs="Times New Roman"/>
      <w:color w:val="000000"/>
      <w:sz w:val="28"/>
      <w:szCs w:val="26"/>
    </w:rPr>
  </w:style>
  <w:style w:type="character" w:customStyle="1" w:styleId="CHNGChar">
    <w:name w:val="CHƯƠNG Char"/>
    <w:link w:val="CHNG"/>
    <w:rsid w:val="00AB098E"/>
    <w:rPr>
      <w:rFonts w:ascii="Times New Roman" w:eastAsia="SimSun" w:hAnsi="Times New Roman" w:cs="Times New Roman"/>
      <w:color w:val="000000"/>
      <w:kern w:val="1"/>
      <w:sz w:val="28"/>
      <w:szCs w:val="2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topic.php?f=9&amp;t=38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tingvn.com/viewtopic.php?f=9&amp;t=3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ingvn.com/viewtopic.php?p=38" TargetMode="External"/><Relationship Id="rId5" Type="http://schemas.openxmlformats.org/officeDocument/2006/relationships/hyperlink" Target="http://www.testingvn.com/viewtopic.php?f=9&amp;t=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Lê</dc:creator>
  <cp:keywords/>
  <dc:description/>
  <cp:lastModifiedBy>Quỳnh Trang Lê</cp:lastModifiedBy>
  <cp:revision>2</cp:revision>
  <dcterms:created xsi:type="dcterms:W3CDTF">2018-11-13T10:30:00Z</dcterms:created>
  <dcterms:modified xsi:type="dcterms:W3CDTF">2018-11-13T10:30:00Z</dcterms:modified>
</cp:coreProperties>
</file>